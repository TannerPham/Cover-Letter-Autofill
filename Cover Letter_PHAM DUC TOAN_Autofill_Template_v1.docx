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0"/>
        <w:gridCol w:w="960"/>
        <w:gridCol w:w="2791"/>
        <w:gridCol w:w="5224"/>
        <w:gridCol w:w="11"/>
      </w:tblGrid>
      <w:tr w:rsidR="00702223" w14:paraId="3D292BD8" w14:textId="77777777" w:rsidTr="00522E67">
        <w:trPr>
          <w:trHeight w:val="2277"/>
        </w:trPr>
        <w:tc>
          <w:tcPr>
            <w:tcW w:w="5000" w:type="pct"/>
            <w:gridSpan w:val="5"/>
            <w:shd w:val="clear" w:color="auto" w:fill="auto"/>
            <w:vAlign w:val="bottom"/>
          </w:tcPr>
          <w:bookmarkStart w:id="0" w:name="Big_Name"/>
          <w:p w14:paraId="14DA7538" w14:textId="046CEDA1" w:rsidR="00522E67" w:rsidRPr="00522E67" w:rsidRDefault="00C85B84" w:rsidP="00522E67">
            <w:pPr>
              <w:pStyle w:val="Title"/>
              <w:rPr>
                <w:color w:val="85B8CB"/>
                <w:szCs w:val="72"/>
              </w:rPr>
            </w:pPr>
            <w:r w:rsidRPr="00522E67">
              <w:rPr>
                <w:noProof/>
                <w:color w:val="85B8CB"/>
                <w:sz w:val="22"/>
                <w:szCs w:val="14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1" layoutInCell="1" allowOverlap="1" wp14:anchorId="694DFD7D" wp14:editId="70028238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-914400</wp:posOffset>
                      </wp:positionV>
                      <wp:extent cx="7589520" cy="10058400"/>
                      <wp:effectExtent l="0" t="0" r="0" b="0"/>
                      <wp:wrapNone/>
                      <wp:docPr id="22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89520" cy="10058400"/>
                                <a:chOff x="0" y="0"/>
                                <a:chExt cx="11955" cy="15841"/>
                              </a:xfrm>
                            </wpg:grpSpPr>
                            <wpg:grpSp>
                              <wpg:cNvPr id="23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86" y="0"/>
                                  <a:ext cx="5369" cy="2980"/>
                                  <a:chOff x="6586" y="0"/>
                                  <a:chExt cx="5369" cy="2980"/>
                                </a:xfrm>
                              </wpg:grpSpPr>
                              <wps:wsp>
                                <wps:cNvPr id="24" name="AutoShap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86" y="0"/>
                                    <a:ext cx="3578" cy="2980"/>
                                  </a:xfrm>
                                  <a:custGeom>
                                    <a:avLst/>
                                    <a:gdLst>
                                      <a:gd name="T0" fmla="+- 0 8372 6586"/>
                                      <a:gd name="T1" fmla="*/ T0 w 3578"/>
                                      <a:gd name="T2" fmla="*/ 591 h 2980"/>
                                      <a:gd name="T3" fmla="+- 0 7780 6586"/>
                                      <a:gd name="T4" fmla="*/ T3 w 3578"/>
                                      <a:gd name="T5" fmla="*/ 0 h 2980"/>
                                      <a:gd name="T6" fmla="+- 0 6586 6586"/>
                                      <a:gd name="T7" fmla="*/ T6 w 3578"/>
                                      <a:gd name="T8" fmla="*/ 0 h 2980"/>
                                      <a:gd name="T9" fmla="+- 0 7774 6586"/>
                                      <a:gd name="T10" fmla="*/ T9 w 3578"/>
                                      <a:gd name="T11" fmla="*/ 1188 h 2980"/>
                                      <a:gd name="T12" fmla="+- 0 8372 6586"/>
                                      <a:gd name="T13" fmla="*/ T12 w 3578"/>
                                      <a:gd name="T14" fmla="*/ 591 h 2980"/>
                                      <a:gd name="T15" fmla="+- 0 10163 6586"/>
                                      <a:gd name="T16" fmla="*/ T15 w 3578"/>
                                      <a:gd name="T17" fmla="*/ 2383 h 2980"/>
                                      <a:gd name="T18" fmla="+- 0 9566 6586"/>
                                      <a:gd name="T19" fmla="*/ T18 w 3578"/>
                                      <a:gd name="T20" fmla="*/ 1786 h 2980"/>
                                      <a:gd name="T21" fmla="+- 0 8969 6586"/>
                                      <a:gd name="T22" fmla="*/ T21 w 3578"/>
                                      <a:gd name="T23" fmla="*/ 2383 h 2980"/>
                                      <a:gd name="T24" fmla="+- 0 9566 6586"/>
                                      <a:gd name="T25" fmla="*/ T24 w 3578"/>
                                      <a:gd name="T26" fmla="*/ 2980 h 2980"/>
                                      <a:gd name="T27" fmla="+- 0 10163 6586"/>
                                      <a:gd name="T28" fmla="*/ T27 w 3578"/>
                                      <a:gd name="T29" fmla="*/ 2383 h 2980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3" y="T14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9" y="T20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5" y="T26"/>
                                      </a:cxn>
                                      <a:cxn ang="0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3578" h="2980">
                                        <a:moveTo>
                                          <a:pt x="1786" y="591"/>
                                        </a:moveTo>
                                        <a:lnTo>
                                          <a:pt x="119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188" y="1188"/>
                                        </a:lnTo>
                                        <a:lnTo>
                                          <a:pt x="1786" y="591"/>
                                        </a:lnTo>
                                        <a:moveTo>
                                          <a:pt x="3577" y="2383"/>
                                        </a:moveTo>
                                        <a:lnTo>
                                          <a:pt x="2980" y="1786"/>
                                        </a:lnTo>
                                        <a:lnTo>
                                          <a:pt x="2383" y="2383"/>
                                        </a:lnTo>
                                        <a:lnTo>
                                          <a:pt x="2980" y="2980"/>
                                        </a:lnTo>
                                        <a:lnTo>
                                          <a:pt x="3577" y="238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77" y="1188"/>
                                    <a:ext cx="1792" cy="1792"/>
                                  </a:xfrm>
                                  <a:custGeom>
                                    <a:avLst/>
                                    <a:gdLst>
                                      <a:gd name="T0" fmla="+- 0 7774 7177"/>
                                      <a:gd name="T1" fmla="*/ T0 w 1792"/>
                                      <a:gd name="T2" fmla="+- 0 1188 1188"/>
                                      <a:gd name="T3" fmla="*/ 1188 h 1792"/>
                                      <a:gd name="T4" fmla="+- 0 7177 7177"/>
                                      <a:gd name="T5" fmla="*/ T4 w 1792"/>
                                      <a:gd name="T6" fmla="+- 0 1786 1188"/>
                                      <a:gd name="T7" fmla="*/ 1786 h 1792"/>
                                      <a:gd name="T8" fmla="+- 0 8372 7177"/>
                                      <a:gd name="T9" fmla="*/ T8 w 1792"/>
                                      <a:gd name="T10" fmla="+- 0 2980 1188"/>
                                      <a:gd name="T11" fmla="*/ 2980 h 1792"/>
                                      <a:gd name="T12" fmla="+- 0 8969 7177"/>
                                      <a:gd name="T13" fmla="*/ T12 w 1792"/>
                                      <a:gd name="T14" fmla="+- 0 2383 1188"/>
                                      <a:gd name="T15" fmla="*/ 2383 h 1792"/>
                                      <a:gd name="T16" fmla="+- 0 7774 7177"/>
                                      <a:gd name="T17" fmla="*/ T16 w 1792"/>
                                      <a:gd name="T18" fmla="+- 0 1188 1188"/>
                                      <a:gd name="T19" fmla="*/ 1188 h 179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792" h="1792">
                                        <a:moveTo>
                                          <a:pt x="597" y="0"/>
                                        </a:moveTo>
                                        <a:lnTo>
                                          <a:pt x="0" y="598"/>
                                        </a:lnTo>
                                        <a:lnTo>
                                          <a:pt x="1195" y="1792"/>
                                        </a:lnTo>
                                        <a:lnTo>
                                          <a:pt x="1792" y="1195"/>
                                        </a:lnTo>
                                        <a:lnTo>
                                          <a:pt x="59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974" y="0"/>
                                    <a:ext cx="1183" cy="592"/>
                                  </a:xfrm>
                                  <a:custGeom>
                                    <a:avLst/>
                                    <a:gdLst>
                                      <a:gd name="T0" fmla="+- 0 10158 8975"/>
                                      <a:gd name="T1" fmla="*/ T0 w 1183"/>
                                      <a:gd name="T2" fmla="*/ 0 h 592"/>
                                      <a:gd name="T3" fmla="+- 0 8975 8975"/>
                                      <a:gd name="T4" fmla="*/ T3 w 1183"/>
                                      <a:gd name="T5" fmla="*/ 0 h 592"/>
                                      <a:gd name="T6" fmla="+- 0 9566 8975"/>
                                      <a:gd name="T7" fmla="*/ T6 w 1183"/>
                                      <a:gd name="T8" fmla="*/ 591 h 592"/>
                                      <a:gd name="T9" fmla="+- 0 10158 8975"/>
                                      <a:gd name="T10" fmla="*/ T9 w 1183"/>
                                      <a:gd name="T11" fmla="*/ 0 h 592"/>
                                    </a:gdLst>
                                    <a:ahLst/>
                                    <a:cxnLst>
                                      <a:cxn ang="0">
                                        <a:pos x="T1" y="T2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7" y="T8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183" h="592">
                                        <a:moveTo>
                                          <a:pt x="1183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591" y="591"/>
                                        </a:lnTo>
                                        <a:lnTo>
                                          <a:pt x="118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774" y="591"/>
                                    <a:ext cx="1792" cy="1792"/>
                                  </a:xfrm>
                                  <a:custGeom>
                                    <a:avLst/>
                                    <a:gdLst>
                                      <a:gd name="T0" fmla="+- 0 8372 7774"/>
                                      <a:gd name="T1" fmla="*/ T0 w 1792"/>
                                      <a:gd name="T2" fmla="+- 0 591 591"/>
                                      <a:gd name="T3" fmla="*/ 591 h 1792"/>
                                      <a:gd name="T4" fmla="+- 0 7774 7774"/>
                                      <a:gd name="T5" fmla="*/ T4 w 1792"/>
                                      <a:gd name="T6" fmla="+- 0 1188 591"/>
                                      <a:gd name="T7" fmla="*/ 1188 h 1792"/>
                                      <a:gd name="T8" fmla="+- 0 8969 7774"/>
                                      <a:gd name="T9" fmla="*/ T8 w 1792"/>
                                      <a:gd name="T10" fmla="+- 0 2383 591"/>
                                      <a:gd name="T11" fmla="*/ 2383 h 1792"/>
                                      <a:gd name="T12" fmla="+- 0 9566 7774"/>
                                      <a:gd name="T13" fmla="*/ T12 w 1792"/>
                                      <a:gd name="T14" fmla="+- 0 1786 591"/>
                                      <a:gd name="T15" fmla="*/ 1786 h 1792"/>
                                      <a:gd name="T16" fmla="+- 0 8372 7774"/>
                                      <a:gd name="T17" fmla="*/ T16 w 1792"/>
                                      <a:gd name="T18" fmla="+- 0 591 591"/>
                                      <a:gd name="T19" fmla="*/ 591 h 179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792" h="1792">
                                        <a:moveTo>
                                          <a:pt x="598" y="0"/>
                                        </a:moveTo>
                                        <a:lnTo>
                                          <a:pt x="0" y="597"/>
                                        </a:lnTo>
                                        <a:lnTo>
                                          <a:pt x="1195" y="1792"/>
                                        </a:lnTo>
                                        <a:lnTo>
                                          <a:pt x="1792" y="1195"/>
                                        </a:lnTo>
                                        <a:lnTo>
                                          <a:pt x="59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566" y="591"/>
                                    <a:ext cx="2389" cy="2389"/>
                                  </a:xfrm>
                                  <a:custGeom>
                                    <a:avLst/>
                                    <a:gdLst>
                                      <a:gd name="T0" fmla="+- 0 11955 9566"/>
                                      <a:gd name="T1" fmla="*/ T0 w 2389"/>
                                      <a:gd name="T2" fmla="+- 0 1786 591"/>
                                      <a:gd name="T3" fmla="*/ 1786 h 2389"/>
                                      <a:gd name="T4" fmla="+- 0 10760 9566"/>
                                      <a:gd name="T5" fmla="*/ T4 w 2389"/>
                                      <a:gd name="T6" fmla="+- 0 591 591"/>
                                      <a:gd name="T7" fmla="*/ 591 h 2389"/>
                                      <a:gd name="T8" fmla="+- 0 9566 9566"/>
                                      <a:gd name="T9" fmla="*/ T8 w 2389"/>
                                      <a:gd name="T10" fmla="+- 0 1786 591"/>
                                      <a:gd name="T11" fmla="*/ 1786 h 2389"/>
                                      <a:gd name="T12" fmla="+- 0 10760 9566"/>
                                      <a:gd name="T13" fmla="*/ T12 w 2389"/>
                                      <a:gd name="T14" fmla="+- 0 2980 591"/>
                                      <a:gd name="T15" fmla="*/ 2980 h 2389"/>
                                      <a:gd name="T16" fmla="+- 0 11955 9566"/>
                                      <a:gd name="T17" fmla="*/ T16 w 2389"/>
                                      <a:gd name="T18" fmla="+- 0 1786 591"/>
                                      <a:gd name="T19" fmla="*/ 1786 h 238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389" h="2389">
                                        <a:moveTo>
                                          <a:pt x="2389" y="1195"/>
                                        </a:moveTo>
                                        <a:lnTo>
                                          <a:pt x="1194" y="0"/>
                                        </a:lnTo>
                                        <a:lnTo>
                                          <a:pt x="0" y="1195"/>
                                        </a:lnTo>
                                        <a:lnTo>
                                          <a:pt x="1194" y="2389"/>
                                        </a:lnTo>
                                        <a:lnTo>
                                          <a:pt x="2389" y="119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2290"/>
                                  <a:ext cx="3551" cy="3551"/>
                                  <a:chOff x="0" y="12290"/>
                                  <a:chExt cx="3551" cy="3551"/>
                                </a:xfrm>
                              </wpg:grpSpPr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2289"/>
                                    <a:ext cx="1789" cy="2386"/>
                                  </a:xfrm>
                                  <a:custGeom>
                                    <a:avLst/>
                                    <a:gdLst>
                                      <a:gd name="T0" fmla="*/ 0 w 1789"/>
                                      <a:gd name="T1" fmla="+- 0 12290 12290"/>
                                      <a:gd name="T2" fmla="*/ 12290 h 2386"/>
                                      <a:gd name="T3" fmla="*/ 0 w 1789"/>
                                      <a:gd name="T4" fmla="+- 0 13484 12290"/>
                                      <a:gd name="T5" fmla="*/ 13484 h 2386"/>
                                      <a:gd name="T6" fmla="*/ 1192 w 1789"/>
                                      <a:gd name="T7" fmla="+- 0 14676 12290"/>
                                      <a:gd name="T8" fmla="*/ 14676 h 2386"/>
                                      <a:gd name="T9" fmla="*/ 1789 w 1789"/>
                                      <a:gd name="T10" fmla="+- 0 14079 12290"/>
                                      <a:gd name="T11" fmla="*/ 14079 h 2386"/>
                                      <a:gd name="T12" fmla="*/ 0 w 1789"/>
                                      <a:gd name="T13" fmla="+- 0 12290 12290"/>
                                      <a:gd name="T14" fmla="*/ 12290 h 2386"/>
                                    </a:gdLst>
                                    <a:ahLst/>
                                    <a:cxnLst>
                                      <a:cxn ang="0">
                                        <a:pos x="T0" y="T2"/>
                                      </a:cxn>
                                      <a:cxn ang="0">
                                        <a:pos x="T3" y="T5"/>
                                      </a:cxn>
                                      <a:cxn ang="0">
                                        <a:pos x="T6" y="T8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2" y="T14"/>
                                      </a:cxn>
                                    </a:cxnLst>
                                    <a:rect l="0" t="0" r="r" b="b"/>
                                    <a:pathLst>
                                      <a:path w="1789" h="2386">
                                        <a:moveTo>
                                          <a:pt x="0" y="0"/>
                                        </a:moveTo>
                                        <a:lnTo>
                                          <a:pt x="0" y="1194"/>
                                        </a:lnTo>
                                        <a:lnTo>
                                          <a:pt x="1192" y="2386"/>
                                        </a:lnTo>
                                        <a:lnTo>
                                          <a:pt x="1789" y="178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4678"/>
                                    <a:ext cx="1162" cy="1162"/>
                                  </a:xfrm>
                                  <a:custGeom>
                                    <a:avLst/>
                                    <a:gdLst>
                                      <a:gd name="T0" fmla="*/ 0 w 1162"/>
                                      <a:gd name="T1" fmla="+- 0 14679 14679"/>
                                      <a:gd name="T2" fmla="*/ 14679 h 1162"/>
                                      <a:gd name="T3" fmla="*/ 0 w 1162"/>
                                      <a:gd name="T4" fmla="+- 0 15840 14679"/>
                                      <a:gd name="T5" fmla="*/ 15840 h 1162"/>
                                      <a:gd name="T6" fmla="*/ 1161 w 1162"/>
                                      <a:gd name="T7" fmla="+- 0 15840 14679"/>
                                      <a:gd name="T8" fmla="*/ 15840 h 1162"/>
                                      <a:gd name="T9" fmla="*/ 0 w 1162"/>
                                      <a:gd name="T10" fmla="+- 0 14679 14679"/>
                                      <a:gd name="T11" fmla="*/ 14679 h 1162"/>
                                    </a:gdLst>
                                    <a:ahLst/>
                                    <a:cxnLst>
                                      <a:cxn ang="0">
                                        <a:pos x="T0" y="T2"/>
                                      </a:cxn>
                                      <a:cxn ang="0">
                                        <a:pos x="T3" y="T5"/>
                                      </a:cxn>
                                      <a:cxn ang="0">
                                        <a:pos x="T6" y="T8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1162" h="1162">
                                        <a:moveTo>
                                          <a:pt x="0" y="0"/>
                                        </a:moveTo>
                                        <a:lnTo>
                                          <a:pt x="0" y="1161"/>
                                        </a:lnTo>
                                        <a:lnTo>
                                          <a:pt x="1161" y="116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21" y="14675"/>
                                    <a:ext cx="2329" cy="1165"/>
                                  </a:xfrm>
                                  <a:custGeom>
                                    <a:avLst/>
                                    <a:gdLst>
                                      <a:gd name="T0" fmla="+- 0 3550 1221"/>
                                      <a:gd name="T1" fmla="*/ T0 w 2329"/>
                                      <a:gd name="T2" fmla="+- 0 15840 14676"/>
                                      <a:gd name="T3" fmla="*/ 15840 h 1165"/>
                                      <a:gd name="T4" fmla="+- 0 2386 1221"/>
                                      <a:gd name="T5" fmla="*/ T4 w 2329"/>
                                      <a:gd name="T6" fmla="+- 0 14676 14676"/>
                                      <a:gd name="T7" fmla="*/ 14676 h 1165"/>
                                      <a:gd name="T8" fmla="+- 0 1221 1221"/>
                                      <a:gd name="T9" fmla="*/ T8 w 2329"/>
                                      <a:gd name="T10" fmla="+- 0 15840 14676"/>
                                      <a:gd name="T11" fmla="*/ 15840 h 1165"/>
                                      <a:gd name="T12" fmla="+- 0 3550 1221"/>
                                      <a:gd name="T13" fmla="*/ T12 w 2329"/>
                                      <a:gd name="T14" fmla="+- 0 15840 14676"/>
                                      <a:gd name="T15" fmla="*/ 15840 h 116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2329" h="1165">
                                        <a:moveTo>
                                          <a:pt x="2329" y="1164"/>
                                        </a:moveTo>
                                        <a:lnTo>
                                          <a:pt x="1165" y="0"/>
                                        </a:lnTo>
                                        <a:lnTo>
                                          <a:pt x="0" y="1164"/>
                                        </a:lnTo>
                                        <a:lnTo>
                                          <a:pt x="2329" y="1164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989EE0" id="Group 1" o:spid="_x0000_s1026" alt="&quot;&quot;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06g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">
      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      <v:path arrowok="t" o:connecttype="custom" o:connectlocs="1786,591;1194,0;0,0;1188,1188;1786,591;3577,2383;2980,1786;2383,2383;2980,2980;3577,2383" o:connectangles="0,0,0,0,0,0,0,0,0,0"/>
                        </v:shape>
      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      <v:path arrowok="t" o:connecttype="custom" o:connectlocs="597,1188;0,1786;1195,2980;1792,2383;597,1188" o:connectangles="0,0,0,0,0"/>
                        </v:shape>
      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      <v:path arrowok="t" o:connecttype="custom" o:connectlocs="1183,0;0,0;591,591;1183,0" o:connectangles="0,0,0,0"/>
                        </v:shape>
      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      <v:path arrowok="t" o:connecttype="custom" o:connectlocs="598,591;0,1188;1195,2383;1792,1786;598,591" o:connectangles="0,0,0,0,0"/>
                        </v:shape>
      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      <v:path arrowok="t" o:connecttype="custom" o:connectlocs="2389,1786;1194,591;0,1786;1194,2980;2389,1786" o:connectangles="0,0,0,0,0"/>
                        </v:shape>
                      </v:group>
      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      <v:path arrowok="t" o:connecttype="custom" o:connectlocs="0,12290;0,13484;1192,14676;1789,14079;0,12290" o:connectangles="0,0,0,0,0"/>
                        </v:shape>
      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      <v:path arrowok="t" o:connecttype="custom" o:connectlocs="0,14679;0,15840;1161,15840;0,14679" o:connectangles="0,0,0,0"/>
                        </v:shape>
      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      <v:path arrowok="t" o:connecttype="custom" o:connectlocs="2329,15840;1165,14676;0,15840;2329,15840" o:connectangles="0,0,0,0"/>
                        </v:shape>
                      </v:group>
                      <w10:anchorlock/>
                    </v:group>
                  </w:pict>
                </mc:Fallback>
              </mc:AlternateContent>
            </w:r>
            <w:r w:rsidR="00522E67" w:rsidRPr="00522E67">
              <w:rPr>
                <w:color w:val="85B8CB"/>
                <w:szCs w:val="72"/>
              </w:rPr>
              <w:t>Pham Duc Toan</w:t>
            </w:r>
            <w:bookmarkEnd w:id="0"/>
          </w:p>
          <w:p w14:paraId="6D0D9565" w14:textId="3EDF77BB" w:rsidR="001100FE" w:rsidRPr="001100FE" w:rsidRDefault="001100FE" w:rsidP="001100FE"/>
        </w:tc>
      </w:tr>
      <w:tr w:rsidR="00522E67" w:rsidRPr="00702223" w14:paraId="305DEE3F" w14:textId="77777777" w:rsidTr="00E660AC">
        <w:trPr>
          <w:gridAfter w:val="2"/>
          <w:wAfter w:w="2420" w:type="pct"/>
          <w:trHeight w:val="180"/>
        </w:trPr>
        <w:tc>
          <w:tcPr>
            <w:tcW w:w="846" w:type="pct"/>
            <w:shd w:val="clear" w:color="auto" w:fill="85B8CB"/>
          </w:tcPr>
          <w:p w14:paraId="6F83C386" w14:textId="77777777" w:rsidR="00522E67" w:rsidRPr="00313A61" w:rsidRDefault="00522E67" w:rsidP="00F148F1">
            <w:pPr>
              <w:spacing w:before="0" w:after="0"/>
              <w:rPr>
                <w:color w:val="85B8CB"/>
                <w:sz w:val="6"/>
                <w:szCs w:val="6"/>
              </w:rPr>
            </w:pPr>
          </w:p>
        </w:tc>
        <w:tc>
          <w:tcPr>
            <w:tcW w:w="444" w:type="pct"/>
            <w:shd w:val="clear" w:color="auto" w:fill="E4E4E4" w:themeFill="background2"/>
          </w:tcPr>
          <w:p w14:paraId="2CF0E584" w14:textId="77777777" w:rsidR="00522E67" w:rsidRPr="00313A61" w:rsidRDefault="00522E67" w:rsidP="00F148F1">
            <w:pPr>
              <w:spacing w:before="0" w:after="0"/>
              <w:rPr>
                <w:color w:val="85B8CB"/>
                <w:sz w:val="6"/>
                <w:szCs w:val="6"/>
              </w:rPr>
            </w:pPr>
          </w:p>
        </w:tc>
        <w:tc>
          <w:tcPr>
            <w:tcW w:w="1290" w:type="pct"/>
            <w:shd w:val="clear" w:color="auto" w:fill="231F20"/>
          </w:tcPr>
          <w:p w14:paraId="36A69990" w14:textId="77777777" w:rsidR="00522E67" w:rsidRPr="00522E67" w:rsidRDefault="00522E67" w:rsidP="00F148F1">
            <w:pPr>
              <w:spacing w:before="0" w:after="0"/>
              <w:rPr>
                <w:sz w:val="6"/>
                <w:szCs w:val="6"/>
                <w:highlight w:val="black"/>
              </w:rPr>
            </w:pPr>
          </w:p>
        </w:tc>
      </w:tr>
      <w:tr w:rsidR="00F148F1" w14:paraId="62B8100A" w14:textId="77777777" w:rsidTr="00522E67">
        <w:trPr>
          <w:gridAfter w:val="1"/>
          <w:wAfter w:w="5" w:type="pct"/>
          <w:trHeight w:val="2592"/>
        </w:trPr>
        <w:tc>
          <w:tcPr>
            <w:tcW w:w="1290" w:type="pct"/>
            <w:gridSpan w:val="2"/>
          </w:tcPr>
          <w:p w14:paraId="51A01E89" w14:textId="6408A8AC" w:rsidR="0090020D" w:rsidRPr="00281814" w:rsidRDefault="001138E6" w:rsidP="00F148F1">
            <w:pPr>
              <w:pStyle w:val="BodyContactInfo"/>
              <w:rPr>
                <w:rStyle w:val="Greentext"/>
                <w:rFonts w:asciiTheme="majorHAnsi" w:hAnsiTheme="majorHAnsi"/>
                <w:color w:val="85B8CB"/>
                <w:sz w:val="20"/>
                <w:szCs w:val="20"/>
              </w:rPr>
            </w:pPr>
            <w:bookmarkStart w:id="1" w:name="Interviewer_Name"/>
            <w:r>
              <w:rPr>
                <w:rStyle w:val="Greentext"/>
                <w:rFonts w:asciiTheme="majorHAnsi" w:hAnsiTheme="majorHAnsi"/>
                <w:color w:val="85B8CB"/>
                <w:sz w:val="20"/>
                <w:szCs w:val="20"/>
              </w:rPr>
              <w:t>I</w:t>
            </w:r>
            <w:r w:rsidRPr="00FC3EF1">
              <w:rPr>
                <w:rStyle w:val="Greentext"/>
                <w:rFonts w:asciiTheme="majorHAnsi" w:hAnsiTheme="majorHAnsi"/>
                <w:color w:val="85B8CB"/>
                <w:sz w:val="20"/>
                <w:szCs w:val="20"/>
              </w:rPr>
              <w:t>nterviewer Name</w:t>
            </w:r>
            <w:bookmarkEnd w:id="1"/>
          </w:p>
          <w:p w14:paraId="6E35584D" w14:textId="5F8C73F8" w:rsidR="007923C1" w:rsidRPr="00FC3EF1" w:rsidRDefault="00FC3EF1" w:rsidP="00F148F1">
            <w:pPr>
              <w:pStyle w:val="BodyContactInfo"/>
              <w:rPr>
                <w:rStyle w:val="Greentext"/>
                <w:rFonts w:asciiTheme="majorHAnsi" w:hAnsiTheme="majorHAnsi"/>
                <w:color w:val="85B8CB"/>
                <w:sz w:val="20"/>
                <w:szCs w:val="20"/>
              </w:rPr>
            </w:pPr>
            <w:bookmarkStart w:id="2" w:name="Interviewer_Title"/>
            <w:r w:rsidRPr="00FC3EF1">
              <w:rPr>
                <w:rStyle w:val="Greentext"/>
                <w:rFonts w:asciiTheme="majorHAnsi" w:hAnsiTheme="majorHAnsi"/>
                <w:color w:val="85B8CB"/>
                <w:sz w:val="20"/>
                <w:szCs w:val="20"/>
              </w:rPr>
              <w:t>Interviewer Title</w:t>
            </w:r>
            <w:bookmarkEnd w:id="2"/>
          </w:p>
          <w:p w14:paraId="6ED8C982" w14:textId="514CB3B2" w:rsidR="00E660AC" w:rsidRPr="00281814" w:rsidRDefault="001138E6" w:rsidP="007342CC">
            <w:pPr>
              <w:pStyle w:val="BodyContactInfo"/>
              <w:rPr>
                <w:rStyle w:val="Greentext"/>
                <w:rFonts w:asciiTheme="majorHAnsi" w:hAnsiTheme="majorHAnsi"/>
                <w:color w:val="85B8CB"/>
                <w:sz w:val="20"/>
                <w:szCs w:val="20"/>
              </w:rPr>
            </w:pPr>
            <w:bookmarkStart w:id="3" w:name="Company_Name"/>
            <w:r>
              <w:rPr>
                <w:rStyle w:val="Greentext"/>
                <w:rFonts w:asciiTheme="majorHAnsi" w:hAnsiTheme="majorHAnsi"/>
                <w:color w:val="85B8CB"/>
                <w:sz w:val="20"/>
                <w:szCs w:val="20"/>
              </w:rPr>
              <w:t>Company Name</w:t>
            </w:r>
            <w:bookmarkEnd w:id="3"/>
          </w:p>
          <w:p w14:paraId="52C49936" w14:textId="228BB700" w:rsidR="001100FE" w:rsidRPr="00E660AC" w:rsidRDefault="001138E6" w:rsidP="007342CC">
            <w:pPr>
              <w:pStyle w:val="BodyContactInfo"/>
              <w:rPr>
                <w:color w:val="85B8CB"/>
              </w:rPr>
            </w:pPr>
            <w:bookmarkStart w:id="4" w:name="Company_Address"/>
            <w:bookmarkEnd w:id="4"/>
            <w:r w:rsidRPr="001138E6">
              <w:rPr>
                <w:rStyle w:val="Greentext"/>
                <w:rFonts w:asciiTheme="majorHAnsi" w:hAnsiTheme="majorHAnsi"/>
                <w:color w:val="85B8CB"/>
                <w:sz w:val="20"/>
                <w:szCs w:val="20"/>
              </w:rPr>
              <w:t>Company Address</w:t>
            </w:r>
          </w:p>
        </w:tc>
        <w:tc>
          <w:tcPr>
            <w:tcW w:w="3705" w:type="pct"/>
            <w:gridSpan w:val="2"/>
          </w:tcPr>
          <w:p w14:paraId="149334B7" w14:textId="25362593" w:rsidR="00C60FA0" w:rsidRPr="00E660AC" w:rsidRDefault="00C60FA0" w:rsidP="00C60FA0">
            <w:pPr>
              <w:spacing w:after="0"/>
              <w:rPr>
                <w:sz w:val="20"/>
                <w:szCs w:val="18"/>
              </w:rPr>
            </w:pPr>
            <w:r w:rsidRPr="00E660AC">
              <w:rPr>
                <w:sz w:val="20"/>
                <w:szCs w:val="18"/>
              </w:rPr>
              <w:t xml:space="preserve">Dear </w:t>
            </w:r>
            <w:bookmarkStart w:id="5" w:name="Dear_Interviewer"/>
            <w:r w:rsidR="0065604A">
              <w:rPr>
                <w:sz w:val="20"/>
                <w:szCs w:val="18"/>
              </w:rPr>
              <w:t>[interviewer name]</w:t>
            </w:r>
            <w:bookmarkEnd w:id="5"/>
            <w:r w:rsidR="001100FE" w:rsidRPr="00E660AC">
              <w:rPr>
                <w:sz w:val="20"/>
                <w:szCs w:val="18"/>
              </w:rPr>
              <w:t>,</w:t>
            </w:r>
          </w:p>
          <w:p w14:paraId="6E5A08AD" w14:textId="77777777" w:rsidR="00C60FA0" w:rsidRPr="00E660AC" w:rsidRDefault="00C60FA0" w:rsidP="00C60FA0">
            <w:pPr>
              <w:spacing w:after="0"/>
              <w:rPr>
                <w:sz w:val="20"/>
                <w:szCs w:val="18"/>
              </w:rPr>
            </w:pPr>
          </w:p>
          <w:p w14:paraId="0F0BB788" w14:textId="7A52138F" w:rsidR="00C60FA0" w:rsidRPr="00E660AC" w:rsidRDefault="00C60FA0" w:rsidP="00C60FA0">
            <w:pPr>
              <w:spacing w:after="0"/>
              <w:rPr>
                <w:sz w:val="20"/>
                <w:szCs w:val="18"/>
              </w:rPr>
            </w:pPr>
            <w:r w:rsidRPr="00E660AC">
              <w:rPr>
                <w:sz w:val="20"/>
                <w:szCs w:val="18"/>
              </w:rPr>
              <w:t>I am a data enthusiast with 2</w:t>
            </w:r>
            <w:r w:rsidR="008F0F33" w:rsidRPr="00E660AC">
              <w:rPr>
                <w:sz w:val="20"/>
                <w:szCs w:val="18"/>
              </w:rPr>
              <w:t>-</w:t>
            </w:r>
            <w:r w:rsidRPr="00E660AC">
              <w:rPr>
                <w:sz w:val="20"/>
                <w:szCs w:val="18"/>
              </w:rPr>
              <w:t>year experience in the field of E</w:t>
            </w:r>
            <w:r w:rsidR="008F0F33" w:rsidRPr="00E660AC">
              <w:rPr>
                <w:sz w:val="20"/>
                <w:szCs w:val="18"/>
              </w:rPr>
              <w:t>-</w:t>
            </w:r>
            <w:r w:rsidRPr="00E660AC">
              <w:rPr>
                <w:sz w:val="20"/>
                <w:szCs w:val="18"/>
              </w:rPr>
              <w:t>Logistics. After reading the job posting on</w:t>
            </w:r>
            <w:r w:rsidR="00856FEB" w:rsidRPr="00E660AC">
              <w:rPr>
                <w:sz w:val="20"/>
                <w:szCs w:val="18"/>
              </w:rPr>
              <w:t xml:space="preserve"> </w:t>
            </w:r>
            <w:bookmarkStart w:id="6" w:name="Platform"/>
            <w:r w:rsidR="00D65A13">
              <w:rPr>
                <w:sz w:val="20"/>
                <w:szCs w:val="18"/>
              </w:rPr>
              <w:t>[</w:t>
            </w:r>
            <w:r w:rsidR="001138E6">
              <w:rPr>
                <w:sz w:val="20"/>
                <w:szCs w:val="18"/>
              </w:rPr>
              <w:t>platform</w:t>
            </w:r>
            <w:r w:rsidR="00D65A13">
              <w:rPr>
                <w:sz w:val="20"/>
                <w:szCs w:val="18"/>
              </w:rPr>
              <w:t>]</w:t>
            </w:r>
            <w:bookmarkEnd w:id="6"/>
            <w:r w:rsidRPr="00E660AC">
              <w:rPr>
                <w:sz w:val="20"/>
                <w:szCs w:val="18"/>
              </w:rPr>
              <w:t xml:space="preserve"> for the </w:t>
            </w:r>
            <w:bookmarkStart w:id="7" w:name="Role_Name_01"/>
            <w:r w:rsidR="001138E6">
              <w:rPr>
                <w:sz w:val="20"/>
                <w:szCs w:val="18"/>
              </w:rPr>
              <w:t>[job title]</w:t>
            </w:r>
            <w:bookmarkEnd w:id="7"/>
            <w:r w:rsidR="001138E6">
              <w:rPr>
                <w:sz w:val="20"/>
                <w:szCs w:val="18"/>
              </w:rPr>
              <w:t xml:space="preserve"> </w:t>
            </w:r>
            <w:r w:rsidRPr="00E660AC">
              <w:rPr>
                <w:sz w:val="20"/>
                <w:szCs w:val="18"/>
              </w:rPr>
              <w:t>role, I knew I had the necessary skills and qualifications for this position at</w:t>
            </w:r>
            <w:r w:rsidR="001F3984" w:rsidRPr="00E660AC">
              <w:rPr>
                <w:sz w:val="20"/>
                <w:szCs w:val="18"/>
              </w:rPr>
              <w:t xml:space="preserve"> </w:t>
            </w:r>
            <w:bookmarkStart w:id="8" w:name="Company_Name_02"/>
            <w:r w:rsidR="001F3984" w:rsidRPr="00E660AC">
              <w:rPr>
                <w:sz w:val="20"/>
                <w:szCs w:val="18"/>
              </w:rPr>
              <w:t>[company name]</w:t>
            </w:r>
            <w:bookmarkEnd w:id="8"/>
            <w:r w:rsidRPr="00E660AC">
              <w:rPr>
                <w:sz w:val="20"/>
                <w:szCs w:val="18"/>
              </w:rPr>
              <w:t>. As a candidate who is capable of self-learning new skills and coping with high-pressure environments, I believe that I will perform effectively in short notice with my transferrable skillset as well as my data analytics toolbox.</w:t>
            </w:r>
          </w:p>
          <w:p w14:paraId="4F8C986C" w14:textId="77777777" w:rsidR="00C60FA0" w:rsidRPr="00E660AC" w:rsidRDefault="00C60FA0" w:rsidP="00C60FA0">
            <w:pPr>
              <w:spacing w:after="0"/>
              <w:rPr>
                <w:sz w:val="20"/>
                <w:szCs w:val="18"/>
              </w:rPr>
            </w:pPr>
          </w:p>
          <w:p w14:paraId="706486DA" w14:textId="11A6C012" w:rsidR="00C60FA0" w:rsidRPr="00E660AC" w:rsidRDefault="00C60FA0" w:rsidP="00C60FA0">
            <w:pPr>
              <w:spacing w:after="0"/>
              <w:rPr>
                <w:sz w:val="20"/>
                <w:szCs w:val="18"/>
              </w:rPr>
            </w:pPr>
            <w:r w:rsidRPr="00E660AC">
              <w:rPr>
                <w:sz w:val="20"/>
                <w:szCs w:val="18"/>
              </w:rPr>
              <w:t>While working at my previous company</w:t>
            </w:r>
            <w:r w:rsidR="008F0F33" w:rsidRPr="00E660AC">
              <w:rPr>
                <w:sz w:val="20"/>
                <w:szCs w:val="18"/>
              </w:rPr>
              <w:t xml:space="preserve"> </w:t>
            </w:r>
            <w:r w:rsidR="00F67023">
              <w:rPr>
                <w:sz w:val="20"/>
                <w:szCs w:val="18"/>
              </w:rPr>
              <w:t xml:space="preserve">- </w:t>
            </w:r>
            <w:bookmarkStart w:id="9" w:name="Previous_Comp"/>
            <w:r w:rsidR="00F67023">
              <w:rPr>
                <w:sz w:val="20"/>
                <w:szCs w:val="18"/>
              </w:rPr>
              <w:t>[Previous Company]</w:t>
            </w:r>
            <w:bookmarkEnd w:id="9"/>
            <w:r w:rsidR="00F67023">
              <w:rPr>
                <w:sz w:val="20"/>
                <w:szCs w:val="18"/>
              </w:rPr>
              <w:t xml:space="preserve"> </w:t>
            </w:r>
            <w:r w:rsidR="000B2472">
              <w:rPr>
                <w:sz w:val="20"/>
                <w:szCs w:val="18"/>
              </w:rPr>
              <w:t>–</w:t>
            </w:r>
            <w:r w:rsidRPr="00E660AC">
              <w:rPr>
                <w:sz w:val="20"/>
                <w:szCs w:val="18"/>
              </w:rPr>
              <w:t xml:space="preserve"> as</w:t>
            </w:r>
            <w:r w:rsidR="000B2472">
              <w:rPr>
                <w:sz w:val="20"/>
                <w:szCs w:val="18"/>
              </w:rPr>
              <w:t xml:space="preserve"> a </w:t>
            </w:r>
            <w:bookmarkStart w:id="10" w:name="Previous_Job"/>
            <w:r w:rsidR="000B2472">
              <w:rPr>
                <w:sz w:val="20"/>
                <w:szCs w:val="18"/>
              </w:rPr>
              <w:t>[Previous Job Title]</w:t>
            </w:r>
            <w:bookmarkEnd w:id="10"/>
            <w:r w:rsidRPr="00E660AC">
              <w:rPr>
                <w:sz w:val="20"/>
                <w:szCs w:val="18"/>
              </w:rPr>
              <w:t xml:space="preserve">, I </w:t>
            </w:r>
            <w:r w:rsidR="008F0F33" w:rsidRPr="00E660AC">
              <w:rPr>
                <w:sz w:val="20"/>
                <w:szCs w:val="18"/>
              </w:rPr>
              <w:t xml:space="preserve">extensively </w:t>
            </w:r>
            <w:r w:rsidRPr="00E660AC">
              <w:rPr>
                <w:sz w:val="20"/>
                <w:szCs w:val="18"/>
              </w:rPr>
              <w:t>developed my expertise in</w:t>
            </w:r>
            <w:r w:rsidR="001138E6">
              <w:rPr>
                <w:sz w:val="20"/>
                <w:szCs w:val="18"/>
              </w:rPr>
              <w:t xml:space="preserve"> </w:t>
            </w:r>
            <w:bookmarkStart w:id="11" w:name="Skill_01"/>
            <w:r w:rsidR="001138E6">
              <w:rPr>
                <w:sz w:val="20"/>
                <w:szCs w:val="18"/>
              </w:rPr>
              <w:t>[skill 01]</w:t>
            </w:r>
            <w:bookmarkEnd w:id="11"/>
            <w:r w:rsidRPr="00E660AC">
              <w:rPr>
                <w:sz w:val="20"/>
                <w:szCs w:val="18"/>
              </w:rPr>
              <w:t xml:space="preserve">, </w:t>
            </w:r>
            <w:bookmarkStart w:id="12" w:name="Skill_02"/>
            <w:r w:rsidR="001138E6">
              <w:rPr>
                <w:sz w:val="20"/>
                <w:szCs w:val="18"/>
              </w:rPr>
              <w:t>[skill 02]</w:t>
            </w:r>
            <w:bookmarkEnd w:id="12"/>
            <w:r w:rsidR="001138E6">
              <w:rPr>
                <w:sz w:val="20"/>
                <w:szCs w:val="18"/>
              </w:rPr>
              <w:t xml:space="preserve"> </w:t>
            </w:r>
            <w:r w:rsidRPr="00E660AC">
              <w:rPr>
                <w:sz w:val="20"/>
                <w:szCs w:val="18"/>
              </w:rPr>
              <w:t>and</w:t>
            </w:r>
            <w:r w:rsidR="001138E6">
              <w:rPr>
                <w:sz w:val="20"/>
                <w:szCs w:val="18"/>
              </w:rPr>
              <w:t xml:space="preserve"> </w:t>
            </w:r>
            <w:bookmarkStart w:id="13" w:name="Skill_03"/>
            <w:r w:rsidR="001138E6">
              <w:rPr>
                <w:sz w:val="20"/>
                <w:szCs w:val="18"/>
              </w:rPr>
              <w:t>[skill 03]</w:t>
            </w:r>
            <w:bookmarkEnd w:id="13"/>
            <w:r w:rsidRPr="00E660AC">
              <w:rPr>
                <w:sz w:val="20"/>
                <w:szCs w:val="18"/>
              </w:rPr>
              <w:t xml:space="preserve">. While growing </w:t>
            </w:r>
            <w:r w:rsidR="00856FEB" w:rsidRPr="00E660AC">
              <w:rPr>
                <w:sz w:val="20"/>
                <w:szCs w:val="18"/>
              </w:rPr>
              <w:t>these skills</w:t>
            </w:r>
            <w:r w:rsidRPr="00E660AC">
              <w:rPr>
                <w:sz w:val="20"/>
                <w:szCs w:val="18"/>
              </w:rPr>
              <w:t xml:space="preserve">, I stood out due to </w:t>
            </w:r>
            <w:r w:rsidR="001F3984" w:rsidRPr="00E660AC">
              <w:rPr>
                <w:sz w:val="20"/>
                <w:szCs w:val="18"/>
              </w:rPr>
              <w:t xml:space="preserve">my </w:t>
            </w:r>
            <w:bookmarkStart w:id="14" w:name="Strong_Point_01"/>
            <w:r w:rsidR="00D65A13">
              <w:rPr>
                <w:sz w:val="20"/>
                <w:szCs w:val="18"/>
              </w:rPr>
              <w:t>[strong point 01]</w:t>
            </w:r>
            <w:bookmarkEnd w:id="14"/>
            <w:r w:rsidR="001F3984" w:rsidRPr="00E660AC">
              <w:rPr>
                <w:sz w:val="20"/>
                <w:szCs w:val="18"/>
              </w:rPr>
              <w:t xml:space="preserve"> and </w:t>
            </w:r>
            <w:bookmarkStart w:id="15" w:name="Strong_Point_02"/>
            <w:r w:rsidR="00D65A13">
              <w:rPr>
                <w:sz w:val="20"/>
                <w:szCs w:val="18"/>
              </w:rPr>
              <w:t>[strong point 02]</w:t>
            </w:r>
            <w:bookmarkEnd w:id="15"/>
            <w:r w:rsidRPr="00E660AC">
              <w:rPr>
                <w:sz w:val="20"/>
                <w:szCs w:val="18"/>
              </w:rPr>
              <w:t xml:space="preserve">. Academically, I have completed a bachelor degree in International Business at UEH University, through which I equipped myself with </w:t>
            </w:r>
            <w:bookmarkStart w:id="16" w:name="Uni_knowledge_01"/>
            <w:r w:rsidR="00D65A13">
              <w:rPr>
                <w:sz w:val="20"/>
                <w:szCs w:val="18"/>
              </w:rPr>
              <w:t>[</w:t>
            </w:r>
            <w:proofErr w:type="spellStart"/>
            <w:r w:rsidR="00D65A13">
              <w:rPr>
                <w:sz w:val="20"/>
                <w:szCs w:val="18"/>
              </w:rPr>
              <w:t>uni</w:t>
            </w:r>
            <w:proofErr w:type="spellEnd"/>
            <w:r w:rsidR="00D65A13">
              <w:rPr>
                <w:sz w:val="20"/>
                <w:szCs w:val="18"/>
              </w:rPr>
              <w:t xml:space="preserve"> knowledge 1]</w:t>
            </w:r>
            <w:bookmarkEnd w:id="16"/>
            <w:r w:rsidR="001F3984" w:rsidRPr="00E660AC">
              <w:rPr>
                <w:sz w:val="20"/>
                <w:szCs w:val="18"/>
              </w:rPr>
              <w:t xml:space="preserve"> </w:t>
            </w:r>
            <w:r w:rsidRPr="00E660AC">
              <w:rPr>
                <w:sz w:val="20"/>
                <w:szCs w:val="18"/>
              </w:rPr>
              <w:t xml:space="preserve">as well as </w:t>
            </w:r>
            <w:bookmarkStart w:id="17" w:name="Uni_knowledge_02"/>
            <w:r w:rsidR="00D65A13">
              <w:rPr>
                <w:sz w:val="20"/>
                <w:szCs w:val="18"/>
              </w:rPr>
              <w:t>[</w:t>
            </w:r>
            <w:proofErr w:type="spellStart"/>
            <w:r w:rsidR="00D65A13">
              <w:rPr>
                <w:sz w:val="20"/>
                <w:szCs w:val="18"/>
              </w:rPr>
              <w:t>uni</w:t>
            </w:r>
            <w:proofErr w:type="spellEnd"/>
            <w:r w:rsidR="00D65A13">
              <w:rPr>
                <w:sz w:val="20"/>
                <w:szCs w:val="18"/>
              </w:rPr>
              <w:t xml:space="preserve"> knowledge 2]</w:t>
            </w:r>
            <w:bookmarkEnd w:id="17"/>
            <w:r w:rsidR="001F3984" w:rsidRPr="00E660AC">
              <w:rPr>
                <w:sz w:val="20"/>
                <w:szCs w:val="18"/>
              </w:rPr>
              <w:t>.</w:t>
            </w:r>
          </w:p>
          <w:p w14:paraId="694343CE" w14:textId="77777777" w:rsidR="00C60FA0" w:rsidRPr="00E660AC" w:rsidRDefault="00C60FA0" w:rsidP="00C60FA0">
            <w:pPr>
              <w:spacing w:after="0"/>
              <w:rPr>
                <w:sz w:val="20"/>
                <w:szCs w:val="18"/>
              </w:rPr>
            </w:pPr>
          </w:p>
          <w:p w14:paraId="5B965221" w14:textId="420B6AA8" w:rsidR="00C60FA0" w:rsidRPr="00E660AC" w:rsidRDefault="00C60FA0" w:rsidP="00C60FA0">
            <w:pPr>
              <w:spacing w:after="0"/>
              <w:rPr>
                <w:rFonts w:cs="Calibri"/>
                <w:sz w:val="20"/>
                <w:szCs w:val="18"/>
              </w:rPr>
            </w:pPr>
            <w:r w:rsidRPr="00E660AC">
              <w:rPr>
                <w:sz w:val="20"/>
                <w:szCs w:val="18"/>
              </w:rPr>
              <w:t>My shot-term objective is to further apply my abilities as a</w:t>
            </w:r>
            <w:r w:rsidR="001F3984" w:rsidRPr="00E660AC">
              <w:rPr>
                <w:sz w:val="20"/>
                <w:szCs w:val="18"/>
              </w:rPr>
              <w:t xml:space="preserve"> </w:t>
            </w:r>
            <w:bookmarkStart w:id="18" w:name="ST_Target"/>
            <w:r w:rsidR="00D65A13">
              <w:rPr>
                <w:sz w:val="20"/>
                <w:szCs w:val="18"/>
              </w:rPr>
              <w:t>[short term desired position]</w:t>
            </w:r>
            <w:bookmarkEnd w:id="18"/>
            <w:r w:rsidRPr="00E660AC">
              <w:rPr>
                <w:sz w:val="20"/>
                <w:szCs w:val="18"/>
              </w:rPr>
              <w:t>, while simultaneously learning new capabilities within the area of</w:t>
            </w:r>
            <w:r w:rsidR="00D65A13">
              <w:rPr>
                <w:sz w:val="20"/>
                <w:szCs w:val="18"/>
              </w:rPr>
              <w:t xml:space="preserve"> </w:t>
            </w:r>
            <w:bookmarkStart w:id="19" w:name="Development_Area"/>
            <w:r w:rsidR="00D65A13">
              <w:rPr>
                <w:sz w:val="20"/>
                <w:szCs w:val="18"/>
              </w:rPr>
              <w:t>[development area]</w:t>
            </w:r>
            <w:bookmarkEnd w:id="19"/>
            <w:r w:rsidRPr="00E660AC">
              <w:rPr>
                <w:sz w:val="20"/>
                <w:szCs w:val="18"/>
              </w:rPr>
              <w:t xml:space="preserve">. In the </w:t>
            </w:r>
            <w:r w:rsidR="008F0F33" w:rsidRPr="00E660AC">
              <w:rPr>
                <w:sz w:val="20"/>
                <w:szCs w:val="18"/>
              </w:rPr>
              <w:t>next 3 - 5 years</w:t>
            </w:r>
            <w:r w:rsidRPr="00E660AC">
              <w:rPr>
                <w:sz w:val="20"/>
                <w:szCs w:val="18"/>
              </w:rPr>
              <w:t xml:space="preserve">, I would like to </w:t>
            </w:r>
            <w:r w:rsidR="00647446" w:rsidRPr="00E660AC">
              <w:rPr>
                <w:sz w:val="20"/>
                <w:szCs w:val="18"/>
              </w:rPr>
              <w:t>grow</w:t>
            </w:r>
            <w:r w:rsidRPr="00E660AC">
              <w:rPr>
                <w:sz w:val="20"/>
                <w:szCs w:val="18"/>
              </w:rPr>
              <w:t xml:space="preserve"> myself</w:t>
            </w:r>
            <w:r w:rsidR="00647446" w:rsidRPr="00E660AC">
              <w:rPr>
                <w:sz w:val="20"/>
                <w:szCs w:val="18"/>
              </w:rPr>
              <w:t xml:space="preserve"> to become </w:t>
            </w:r>
            <w:r w:rsidRPr="00E660AC">
              <w:rPr>
                <w:sz w:val="20"/>
                <w:szCs w:val="18"/>
              </w:rPr>
              <w:t>a</w:t>
            </w:r>
            <w:r w:rsidR="00D65A13">
              <w:rPr>
                <w:sz w:val="20"/>
                <w:szCs w:val="18"/>
              </w:rPr>
              <w:t xml:space="preserve"> </w:t>
            </w:r>
            <w:bookmarkStart w:id="20" w:name="LT_Target"/>
            <w:r w:rsidR="00D65A13">
              <w:rPr>
                <w:sz w:val="20"/>
                <w:szCs w:val="18"/>
              </w:rPr>
              <w:t>[long term desired position]</w:t>
            </w:r>
            <w:bookmarkEnd w:id="20"/>
            <w:r w:rsidRPr="00E660AC">
              <w:rPr>
                <w:sz w:val="20"/>
                <w:szCs w:val="18"/>
              </w:rPr>
              <w:t xml:space="preserve"> </w:t>
            </w:r>
            <w:r w:rsidR="00647446" w:rsidRPr="00E660AC">
              <w:rPr>
                <w:sz w:val="20"/>
                <w:szCs w:val="18"/>
              </w:rPr>
              <w:t xml:space="preserve">who create noticeable impacts </w:t>
            </w:r>
            <w:r w:rsidR="003604F8" w:rsidRPr="00E660AC">
              <w:rPr>
                <w:sz w:val="20"/>
                <w:szCs w:val="18"/>
              </w:rPr>
              <w:t>by taking</w:t>
            </w:r>
            <w:r w:rsidR="00647446" w:rsidRPr="00E660AC">
              <w:rPr>
                <w:sz w:val="20"/>
                <w:szCs w:val="18"/>
              </w:rPr>
              <w:t xml:space="preserve"> innovative initiatives</w:t>
            </w:r>
            <w:r w:rsidR="003604F8" w:rsidRPr="00E660AC">
              <w:rPr>
                <w:sz w:val="20"/>
                <w:szCs w:val="18"/>
              </w:rPr>
              <w:t xml:space="preserve"> in improving </w:t>
            </w:r>
            <w:bookmarkStart w:id="21" w:name="Improving_Aspects"/>
            <w:r w:rsidR="00D65A13">
              <w:rPr>
                <w:sz w:val="20"/>
                <w:szCs w:val="18"/>
              </w:rPr>
              <w:t>[improving aspects in your work]</w:t>
            </w:r>
            <w:bookmarkEnd w:id="21"/>
          </w:p>
          <w:p w14:paraId="30D99C6C" w14:textId="77777777" w:rsidR="00C60FA0" w:rsidRPr="00E660AC" w:rsidRDefault="00C60FA0" w:rsidP="00C60FA0">
            <w:pPr>
              <w:spacing w:after="0"/>
              <w:rPr>
                <w:sz w:val="20"/>
                <w:szCs w:val="18"/>
              </w:rPr>
            </w:pPr>
          </w:p>
          <w:p w14:paraId="2752AC4F" w14:textId="4D43F2C0" w:rsidR="00C60FA0" w:rsidRPr="00E660AC" w:rsidRDefault="00C60FA0" w:rsidP="00C60FA0">
            <w:pPr>
              <w:spacing w:after="0"/>
              <w:rPr>
                <w:sz w:val="20"/>
                <w:szCs w:val="18"/>
              </w:rPr>
            </w:pPr>
            <w:r w:rsidRPr="00E660AC">
              <w:rPr>
                <w:sz w:val="20"/>
                <w:szCs w:val="18"/>
              </w:rPr>
              <w:t xml:space="preserve">I hope that you are able to observe my qualifications and my potential as a candidate for this </w:t>
            </w:r>
            <w:bookmarkStart w:id="22" w:name="Role_Name_02"/>
            <w:r w:rsidR="001138E6">
              <w:rPr>
                <w:sz w:val="20"/>
                <w:szCs w:val="18"/>
              </w:rPr>
              <w:t>[job title]</w:t>
            </w:r>
            <w:bookmarkEnd w:id="22"/>
            <w:r w:rsidR="001138E6">
              <w:rPr>
                <w:sz w:val="20"/>
                <w:szCs w:val="18"/>
              </w:rPr>
              <w:t xml:space="preserve"> </w:t>
            </w:r>
            <w:r w:rsidRPr="00E660AC">
              <w:rPr>
                <w:sz w:val="20"/>
                <w:szCs w:val="18"/>
              </w:rPr>
              <w:t>role. I am excited to further elaborate on how my specific skills and professional experiences will bring values to your organization.</w:t>
            </w:r>
            <w:r w:rsidR="00742BE2" w:rsidRPr="00E660AC">
              <w:rPr>
                <w:sz w:val="20"/>
                <w:szCs w:val="18"/>
              </w:rPr>
              <w:t xml:space="preserve"> Besides, I have </w:t>
            </w:r>
            <w:r w:rsidR="008F0F33" w:rsidRPr="00E660AC">
              <w:rPr>
                <w:sz w:val="20"/>
                <w:szCs w:val="18"/>
              </w:rPr>
              <w:t xml:space="preserve">an online CV attached </w:t>
            </w:r>
            <w:r w:rsidR="00742BE2" w:rsidRPr="00E660AC">
              <w:rPr>
                <w:sz w:val="20"/>
                <w:szCs w:val="18"/>
              </w:rPr>
              <w:t>in case you need to</w:t>
            </w:r>
            <w:r w:rsidR="003604F8" w:rsidRPr="00E660AC">
              <w:rPr>
                <w:sz w:val="20"/>
                <w:szCs w:val="18"/>
              </w:rPr>
              <w:t xml:space="preserve"> know more about my career journey</w:t>
            </w:r>
            <w:r w:rsidR="00742BE2" w:rsidRPr="00E660AC">
              <w:rPr>
                <w:sz w:val="20"/>
                <w:szCs w:val="18"/>
              </w:rPr>
              <w:t>.</w:t>
            </w:r>
            <w:r w:rsidRPr="00E660AC">
              <w:rPr>
                <w:sz w:val="20"/>
                <w:szCs w:val="18"/>
              </w:rPr>
              <w:t xml:space="preserve"> If you need any additional information, please do not hesitate to get in contact with me. Thank you for your time and consideration.  </w:t>
            </w:r>
          </w:p>
          <w:p w14:paraId="29A91AB5" w14:textId="77777777" w:rsidR="00C60FA0" w:rsidRPr="00E660AC" w:rsidRDefault="00C60FA0" w:rsidP="00C60FA0">
            <w:pPr>
              <w:spacing w:after="0"/>
              <w:rPr>
                <w:sz w:val="20"/>
                <w:szCs w:val="18"/>
              </w:rPr>
            </w:pPr>
          </w:p>
          <w:p w14:paraId="57725A95" w14:textId="0F2D4719" w:rsidR="00C60FA0" w:rsidRPr="00E660AC" w:rsidRDefault="00C60FA0" w:rsidP="00C60FA0">
            <w:pPr>
              <w:spacing w:after="0"/>
              <w:rPr>
                <w:sz w:val="20"/>
                <w:szCs w:val="18"/>
              </w:rPr>
            </w:pPr>
            <w:r w:rsidRPr="00E660AC">
              <w:rPr>
                <w:sz w:val="20"/>
                <w:szCs w:val="18"/>
              </w:rPr>
              <w:t>Yours sincerely,</w:t>
            </w:r>
          </w:p>
          <w:p w14:paraId="1CC23D58" w14:textId="5E0732BD" w:rsidR="00F148F1" w:rsidRPr="007923C1" w:rsidRDefault="00D65A13" w:rsidP="00CB478E">
            <w:bookmarkStart w:id="23" w:name="Candidate_Name"/>
            <w:r w:rsidRPr="001138E6">
              <w:rPr>
                <w:sz w:val="20"/>
                <w:szCs w:val="18"/>
              </w:rPr>
              <w:t>Candidate Name</w:t>
            </w:r>
            <w:bookmarkEnd w:id="23"/>
          </w:p>
        </w:tc>
      </w:tr>
    </w:tbl>
    <w:p w14:paraId="45C3938F" w14:textId="6AA928E3" w:rsidR="00D87E03" w:rsidRPr="00547E34" w:rsidRDefault="00D87E03" w:rsidP="007342CC">
      <w:pPr>
        <w:spacing w:before="0"/>
        <w:rPr>
          <w:sz w:val="22"/>
          <w:szCs w:val="14"/>
        </w:rPr>
      </w:pPr>
    </w:p>
    <w:sectPr w:rsidR="00D87E03" w:rsidRPr="00547E34" w:rsidSect="00913A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B33E0" w14:textId="77777777" w:rsidR="00363022" w:rsidRDefault="00363022" w:rsidP="003D37DA">
      <w:pPr>
        <w:spacing w:before="0" w:after="0" w:line="240" w:lineRule="auto"/>
      </w:pPr>
      <w:r>
        <w:separator/>
      </w:r>
    </w:p>
  </w:endnote>
  <w:endnote w:type="continuationSeparator" w:id="0">
    <w:p w14:paraId="6108A39C" w14:textId="77777777" w:rsidR="00363022" w:rsidRDefault="00363022" w:rsidP="003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8146" w14:textId="77777777" w:rsidR="00522E67" w:rsidRDefault="00522E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999D" w14:textId="77777777" w:rsidR="00522E67" w:rsidRDefault="00522E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5459" w14:textId="77777777" w:rsidR="00522E67" w:rsidRDefault="00522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ACDA" w14:textId="77777777" w:rsidR="00363022" w:rsidRDefault="00363022" w:rsidP="003D37DA">
      <w:pPr>
        <w:spacing w:before="0" w:after="0" w:line="240" w:lineRule="auto"/>
      </w:pPr>
      <w:r>
        <w:separator/>
      </w:r>
    </w:p>
  </w:footnote>
  <w:footnote w:type="continuationSeparator" w:id="0">
    <w:p w14:paraId="7D941816" w14:textId="77777777" w:rsidR="00363022" w:rsidRDefault="00363022" w:rsidP="003D37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2473" w14:textId="77777777" w:rsidR="00522E67" w:rsidRDefault="00522E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7389" w14:textId="77777777" w:rsidR="00522E67" w:rsidRDefault="00522E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7296" w14:textId="77777777" w:rsidR="00522E67" w:rsidRDefault="00522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0457846">
    <w:abstractNumId w:val="2"/>
  </w:num>
  <w:num w:numId="2" w16cid:durableId="1069157084">
    <w:abstractNumId w:val="4"/>
  </w:num>
  <w:num w:numId="3" w16cid:durableId="1642417567">
    <w:abstractNumId w:val="3"/>
  </w:num>
  <w:num w:numId="4" w16cid:durableId="1409234089">
    <w:abstractNumId w:val="0"/>
  </w:num>
  <w:num w:numId="5" w16cid:durableId="1143081286">
    <w:abstractNumId w:val="1"/>
  </w:num>
  <w:num w:numId="6" w16cid:durableId="600184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61"/>
    <w:rsid w:val="00084683"/>
    <w:rsid w:val="00096740"/>
    <w:rsid w:val="000B2472"/>
    <w:rsid w:val="000D13CA"/>
    <w:rsid w:val="00104573"/>
    <w:rsid w:val="001100FE"/>
    <w:rsid w:val="001138E6"/>
    <w:rsid w:val="001560CD"/>
    <w:rsid w:val="00172BC0"/>
    <w:rsid w:val="0018269B"/>
    <w:rsid w:val="001F3984"/>
    <w:rsid w:val="002453B4"/>
    <w:rsid w:val="002803A0"/>
    <w:rsid w:val="00281814"/>
    <w:rsid w:val="002B3322"/>
    <w:rsid w:val="002C3C93"/>
    <w:rsid w:val="003116B7"/>
    <w:rsid w:val="00313A61"/>
    <w:rsid w:val="00340C75"/>
    <w:rsid w:val="00352BB5"/>
    <w:rsid w:val="00357A86"/>
    <w:rsid w:val="003604F8"/>
    <w:rsid w:val="00363022"/>
    <w:rsid w:val="00390F23"/>
    <w:rsid w:val="003B0449"/>
    <w:rsid w:val="003C217E"/>
    <w:rsid w:val="003D37DA"/>
    <w:rsid w:val="003E6644"/>
    <w:rsid w:val="003E6D64"/>
    <w:rsid w:val="00466ABB"/>
    <w:rsid w:val="0048557A"/>
    <w:rsid w:val="005106C2"/>
    <w:rsid w:val="00522E67"/>
    <w:rsid w:val="00547E34"/>
    <w:rsid w:val="005D19F8"/>
    <w:rsid w:val="005D49CA"/>
    <w:rsid w:val="006123CC"/>
    <w:rsid w:val="00647446"/>
    <w:rsid w:val="0065604A"/>
    <w:rsid w:val="00702223"/>
    <w:rsid w:val="00721C3B"/>
    <w:rsid w:val="007342CC"/>
    <w:rsid w:val="00742BE2"/>
    <w:rsid w:val="007466F4"/>
    <w:rsid w:val="00762950"/>
    <w:rsid w:val="007923C1"/>
    <w:rsid w:val="00851431"/>
    <w:rsid w:val="008539E9"/>
    <w:rsid w:val="00856FEB"/>
    <w:rsid w:val="00860689"/>
    <w:rsid w:val="0086291E"/>
    <w:rsid w:val="008F0F33"/>
    <w:rsid w:val="008F2AD6"/>
    <w:rsid w:val="0090020D"/>
    <w:rsid w:val="00913A01"/>
    <w:rsid w:val="00961903"/>
    <w:rsid w:val="009F796C"/>
    <w:rsid w:val="00A635D5"/>
    <w:rsid w:val="00A82D03"/>
    <w:rsid w:val="00AB7265"/>
    <w:rsid w:val="00AD4B28"/>
    <w:rsid w:val="00B70BEC"/>
    <w:rsid w:val="00B80EE9"/>
    <w:rsid w:val="00BB7363"/>
    <w:rsid w:val="00BE191C"/>
    <w:rsid w:val="00BF44A2"/>
    <w:rsid w:val="00C5368A"/>
    <w:rsid w:val="00C60FA0"/>
    <w:rsid w:val="00C764ED"/>
    <w:rsid w:val="00C8183F"/>
    <w:rsid w:val="00C83E97"/>
    <w:rsid w:val="00C85B84"/>
    <w:rsid w:val="00CB478E"/>
    <w:rsid w:val="00CC77D2"/>
    <w:rsid w:val="00CE6A7E"/>
    <w:rsid w:val="00D65A13"/>
    <w:rsid w:val="00D87E03"/>
    <w:rsid w:val="00DD38E7"/>
    <w:rsid w:val="00DD4C94"/>
    <w:rsid w:val="00E24AD4"/>
    <w:rsid w:val="00E6525B"/>
    <w:rsid w:val="00E660AC"/>
    <w:rsid w:val="00E97CB2"/>
    <w:rsid w:val="00ED6E70"/>
    <w:rsid w:val="00EE3AD0"/>
    <w:rsid w:val="00EF10F2"/>
    <w:rsid w:val="00EF2719"/>
    <w:rsid w:val="00F148F1"/>
    <w:rsid w:val="00F41ACF"/>
    <w:rsid w:val="00F5689F"/>
    <w:rsid w:val="00F609CC"/>
    <w:rsid w:val="00F67023"/>
    <w:rsid w:val="00F677EC"/>
    <w:rsid w:val="00F7064C"/>
    <w:rsid w:val="00FC3EF1"/>
    <w:rsid w:val="00FC78D4"/>
    <w:rsid w:val="00FE4C1E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D3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E7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148F1"/>
    <w:pPr>
      <w:spacing w:before="40" w:after="0" w:line="360" w:lineRule="auto"/>
    </w:pPr>
    <w:rPr>
      <w:color w:val="auto"/>
    </w:rPr>
  </w:style>
  <w:style w:type="paragraph" w:customStyle="1" w:styleId="SkillsBullets">
    <w:name w:val="Skills Bullets"/>
    <w:basedOn w:val="BulletsSkills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172BC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JobTitle">
    <w:name w:val="Job Title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Greentext">
    <w:name w:val="Green text"/>
    <w:uiPriority w:val="1"/>
    <w:qFormat/>
    <w:rsid w:val="00390F23"/>
    <w:rPr>
      <w:color w:val="7CA655" w:themeColor="text2"/>
    </w:rPr>
  </w:style>
  <w:style w:type="paragraph" w:customStyle="1" w:styleId="Jobdescription">
    <w:name w:val="Job description"/>
    <w:basedOn w:val="Normal"/>
    <w:semiHidden/>
    <w:qFormat/>
    <w:rsid w:val="00CC77D2"/>
    <w:pPr>
      <w:spacing w:after="600" w:line="240" w:lineRule="auto"/>
    </w:pPr>
  </w:style>
  <w:style w:type="paragraph" w:customStyle="1" w:styleId="SchoolName">
    <w:name w:val="School Name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Degree">
    <w:name w:val="Degree"/>
    <w:basedOn w:val="Normal"/>
    <w:semiHidden/>
    <w:qFormat/>
    <w:rsid w:val="00702223"/>
    <w:pPr>
      <w:spacing w:before="0" w:line="240" w:lineRule="auto"/>
    </w:pPr>
    <w:rPr>
      <w:b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paragraph" w:customStyle="1" w:styleId="Company">
    <w:name w:val="Company"/>
    <w:basedOn w:val="Normal"/>
    <w:semiHidden/>
    <w:qFormat/>
    <w:rsid w:val="00721C3B"/>
    <w:rPr>
      <w:rFonts w:asciiTheme="majorHAnsi" w:hAnsiTheme="majorHAnsi"/>
      <w:sz w:val="26"/>
    </w:rPr>
  </w:style>
  <w:style w:type="character" w:customStyle="1" w:styleId="Magentatext">
    <w:name w:val="Magenta text"/>
    <w:uiPriority w:val="1"/>
    <w:qFormat/>
    <w:rsid w:val="00762950"/>
    <w:rPr>
      <w:color w:val="AA5881" w:themeColor="accent4"/>
    </w:rPr>
  </w:style>
  <w:style w:type="character" w:customStyle="1" w:styleId="Graytext">
    <w:name w:val="Gray text"/>
    <w:uiPriority w:val="1"/>
    <w:qFormat/>
    <w:rsid w:val="00DD38E7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%20Duc%20Toan\AppData\Roaming\Microsoft\Templates\Geometric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04AC66-D194-4986-BFBD-6FE5E2248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cover letter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2024-04-17T08:55:00Z</dcterms:created>
  <dcterms:modified xsi:type="dcterms:W3CDTF">2024-04-17T09:05:00Z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